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31087" w:rsidRDefault="00673316">
      <w:bookmarkStart w:id="0" w:name="_GoBack"/>
      <w:bookmarkEnd w:id="0"/>
      <w:r>
        <w:rPr>
          <w:rFonts w:ascii="Calibri" w:hAnsi="Calibri" w:cs="Calibri"/>
          <w:noProof/>
          <w:sz w:val="36"/>
          <w:szCs w:val="36"/>
          <w:lang w:eastAsia="fr-FR"/>
        </w:rPr>
        <w:drawing>
          <wp:inline distT="0" distB="0" distL="0" distR="0">
            <wp:extent cx="2545080" cy="1734185"/>
            <wp:effectExtent l="19050" t="0" r="762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3418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087" w:rsidSect="00157C48">
      <w:pgSz w:w="11906" w:h="16838"/>
      <w:pgMar w:top="720" w:right="720" w:bottom="720" w:left="720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DEC" w:rsidRDefault="00ED2DEC">
      <w:r>
        <w:separator/>
      </w:r>
    </w:p>
  </w:endnote>
  <w:endnote w:type="continuationSeparator" w:id="0">
    <w:p w:rsidR="00ED2DEC" w:rsidRDefault="00ED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DEC" w:rsidRDefault="00ED2DEC">
      <w:r>
        <w:separator/>
      </w:r>
    </w:p>
  </w:footnote>
  <w:footnote w:type="continuationSeparator" w:id="0">
    <w:p w:rsidR="00ED2DEC" w:rsidRDefault="00ED2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Listepuces21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enumros1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epuces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45"/>
    <w:rsid w:val="00000C9B"/>
    <w:rsid w:val="00032715"/>
    <w:rsid w:val="00066137"/>
    <w:rsid w:val="00122A10"/>
    <w:rsid w:val="00157C48"/>
    <w:rsid w:val="001D0588"/>
    <w:rsid w:val="001D5AC7"/>
    <w:rsid w:val="00210AFF"/>
    <w:rsid w:val="002A3BF2"/>
    <w:rsid w:val="002A501C"/>
    <w:rsid w:val="002C0519"/>
    <w:rsid w:val="00306C03"/>
    <w:rsid w:val="00323145"/>
    <w:rsid w:val="0033190E"/>
    <w:rsid w:val="003C08F5"/>
    <w:rsid w:val="003D4066"/>
    <w:rsid w:val="003E62C4"/>
    <w:rsid w:val="005257FA"/>
    <w:rsid w:val="00551434"/>
    <w:rsid w:val="005C5F7B"/>
    <w:rsid w:val="006026B7"/>
    <w:rsid w:val="00661D51"/>
    <w:rsid w:val="00673316"/>
    <w:rsid w:val="006A03D8"/>
    <w:rsid w:val="00730480"/>
    <w:rsid w:val="007319ED"/>
    <w:rsid w:val="00764DB0"/>
    <w:rsid w:val="00783B73"/>
    <w:rsid w:val="00786509"/>
    <w:rsid w:val="007B3CB1"/>
    <w:rsid w:val="007E2D5D"/>
    <w:rsid w:val="00825AC2"/>
    <w:rsid w:val="008B21A0"/>
    <w:rsid w:val="008B543A"/>
    <w:rsid w:val="00920C6F"/>
    <w:rsid w:val="00941515"/>
    <w:rsid w:val="00973365"/>
    <w:rsid w:val="00974971"/>
    <w:rsid w:val="009817C3"/>
    <w:rsid w:val="009C1595"/>
    <w:rsid w:val="009D1175"/>
    <w:rsid w:val="00A2410A"/>
    <w:rsid w:val="00A31087"/>
    <w:rsid w:val="00A45469"/>
    <w:rsid w:val="00AA2A56"/>
    <w:rsid w:val="00B11BC8"/>
    <w:rsid w:val="00B46CFE"/>
    <w:rsid w:val="00B7586D"/>
    <w:rsid w:val="00BD1B1F"/>
    <w:rsid w:val="00C30F79"/>
    <w:rsid w:val="00C3531A"/>
    <w:rsid w:val="00C67D59"/>
    <w:rsid w:val="00CC602E"/>
    <w:rsid w:val="00CF596F"/>
    <w:rsid w:val="00D14A87"/>
    <w:rsid w:val="00D25FB2"/>
    <w:rsid w:val="00D70D56"/>
    <w:rsid w:val="00DB1ABB"/>
    <w:rsid w:val="00DC1154"/>
    <w:rsid w:val="00DC12A7"/>
    <w:rsid w:val="00DD55E9"/>
    <w:rsid w:val="00E200AF"/>
    <w:rsid w:val="00E34CA6"/>
    <w:rsid w:val="00ED2DEC"/>
    <w:rsid w:val="00F067D6"/>
    <w:rsid w:val="00FC0D58"/>
    <w:rsid w:val="00FD60EC"/>
    <w:rsid w:val="00FE0AF3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3F2F66B-BC21-4E75-B845-56DCE8C8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3BF2"/>
    <w:pPr>
      <w:suppressAutoHyphens/>
    </w:pPr>
    <w:rPr>
      <w:rFonts w:ascii="Arial" w:hAnsi="Arial" w:cs="Arial"/>
      <w:color w:val="000080"/>
      <w:lang w:eastAsia="ar-SA"/>
    </w:rPr>
  </w:style>
  <w:style w:type="paragraph" w:styleId="Titre1">
    <w:name w:val="heading 1"/>
    <w:basedOn w:val="Normal"/>
    <w:next w:val="Normal"/>
    <w:qFormat/>
    <w:rsid w:val="002A3BF2"/>
    <w:pPr>
      <w:numPr>
        <w:numId w:val="1"/>
      </w:numPr>
      <w:spacing w:before="280" w:after="280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qFormat/>
    <w:rsid w:val="002A3BF2"/>
    <w:pPr>
      <w:numPr>
        <w:ilvl w:val="1"/>
        <w:numId w:val="1"/>
      </w:numPr>
      <w:spacing w:before="280" w:after="280"/>
      <w:outlineLvl w:val="1"/>
    </w:pPr>
    <w:rPr>
      <w:rFonts w:cs="Times New Roman"/>
      <w:b/>
      <w:bCs/>
      <w:color w:val="B02200"/>
      <w:sz w:val="26"/>
      <w:szCs w:val="36"/>
    </w:rPr>
  </w:style>
  <w:style w:type="paragraph" w:styleId="Titre3">
    <w:name w:val="heading 3"/>
    <w:basedOn w:val="Normal"/>
    <w:next w:val="Normal"/>
    <w:qFormat/>
    <w:rsid w:val="002A3BF2"/>
    <w:pPr>
      <w:numPr>
        <w:ilvl w:val="2"/>
        <w:numId w:val="1"/>
      </w:num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2A3BF2"/>
    <w:pPr>
      <w:numPr>
        <w:ilvl w:val="3"/>
        <w:numId w:val="1"/>
      </w:numPr>
      <w:outlineLvl w:val="3"/>
    </w:pPr>
    <w:rPr>
      <w:i/>
      <w:iCs/>
    </w:rPr>
  </w:style>
  <w:style w:type="paragraph" w:styleId="Titre5">
    <w:name w:val="heading 5"/>
    <w:basedOn w:val="Titre4"/>
    <w:next w:val="Normal"/>
    <w:qFormat/>
    <w:rsid w:val="002A3BF2"/>
    <w:pPr>
      <w:numPr>
        <w:ilvl w:val="4"/>
      </w:num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3z0">
    <w:name w:val="WW8Num3z0"/>
    <w:rsid w:val="002A3BF2"/>
    <w:rPr>
      <w:rFonts w:ascii="Wingdings" w:hAnsi="Wingdings"/>
    </w:rPr>
  </w:style>
  <w:style w:type="character" w:customStyle="1" w:styleId="WW8Num4z0">
    <w:name w:val="WW8Num4z0"/>
    <w:rsid w:val="002A3BF2"/>
    <w:rPr>
      <w:rFonts w:ascii="Symbol" w:hAnsi="Symbol"/>
    </w:rPr>
  </w:style>
  <w:style w:type="character" w:customStyle="1" w:styleId="WW8Num5z0">
    <w:name w:val="WW8Num5z0"/>
    <w:rsid w:val="002A3BF2"/>
    <w:rPr>
      <w:rFonts w:ascii="Symbol" w:hAnsi="Symbol"/>
    </w:rPr>
  </w:style>
  <w:style w:type="character" w:customStyle="1" w:styleId="WW8Num6z0">
    <w:name w:val="WW8Num6z0"/>
    <w:rsid w:val="002A3BF2"/>
    <w:rPr>
      <w:rFonts w:ascii="Symbol" w:hAnsi="Symbol"/>
    </w:rPr>
  </w:style>
  <w:style w:type="character" w:customStyle="1" w:styleId="WW8Num7z0">
    <w:name w:val="WW8Num7z0"/>
    <w:rsid w:val="002A3BF2"/>
    <w:rPr>
      <w:rFonts w:ascii="Symbol" w:hAnsi="Symbol"/>
    </w:rPr>
  </w:style>
  <w:style w:type="character" w:customStyle="1" w:styleId="WW8Num8z0">
    <w:name w:val="WW8Num8z0"/>
    <w:rsid w:val="002A3BF2"/>
    <w:rPr>
      <w:rFonts w:ascii="Symbol" w:hAnsi="Symbol"/>
    </w:rPr>
  </w:style>
  <w:style w:type="character" w:customStyle="1" w:styleId="Absatz-Standardschriftart">
    <w:name w:val="Absatz-Standardschriftart"/>
    <w:rsid w:val="002A3BF2"/>
  </w:style>
  <w:style w:type="character" w:customStyle="1" w:styleId="WW8Num2z0">
    <w:name w:val="WW8Num2z0"/>
    <w:rsid w:val="002A3BF2"/>
  </w:style>
  <w:style w:type="character" w:customStyle="1" w:styleId="WW8Num2z1">
    <w:name w:val="WW8Num2z1"/>
    <w:rsid w:val="002A3BF2"/>
    <w:rPr>
      <w:rFonts w:ascii="Wingdings 2" w:hAnsi="Wingdings 2"/>
    </w:rPr>
  </w:style>
  <w:style w:type="character" w:customStyle="1" w:styleId="WW8Num2z2">
    <w:name w:val="WW8Num2z2"/>
    <w:rsid w:val="002A3BF2"/>
    <w:rPr>
      <w:rFonts w:ascii="StarSymbol" w:eastAsia="StarSymbol"/>
    </w:rPr>
  </w:style>
  <w:style w:type="character" w:customStyle="1" w:styleId="WW8Num2z3">
    <w:name w:val="WW8Num2z3"/>
    <w:rsid w:val="002A3BF2"/>
    <w:rPr>
      <w:rFonts w:ascii="Wingdings" w:hAnsi="Wingdings"/>
    </w:rPr>
  </w:style>
  <w:style w:type="character" w:customStyle="1" w:styleId="WW8Num9z0">
    <w:name w:val="WW8Num9z0"/>
    <w:rsid w:val="002A3BF2"/>
  </w:style>
  <w:style w:type="character" w:customStyle="1" w:styleId="WW8Num10z0">
    <w:name w:val="WW8Num10z0"/>
    <w:rsid w:val="002A3BF2"/>
    <w:rPr>
      <w:rFonts w:ascii="Symbol" w:hAnsi="Symbol"/>
    </w:rPr>
  </w:style>
  <w:style w:type="character" w:customStyle="1" w:styleId="WW-Absatz-Standardschriftart">
    <w:name w:val="WW-Absatz-Standardschriftart"/>
    <w:rsid w:val="002A3BF2"/>
  </w:style>
  <w:style w:type="character" w:customStyle="1" w:styleId="Policepardfaut4">
    <w:name w:val="Police par défaut4"/>
    <w:rsid w:val="002A3BF2"/>
  </w:style>
  <w:style w:type="character" w:customStyle="1" w:styleId="WW8Num10z1">
    <w:name w:val="WW8Num10z1"/>
    <w:rsid w:val="002A3BF2"/>
    <w:rPr>
      <w:rFonts w:ascii="Courier New" w:hAnsi="Courier New"/>
    </w:rPr>
  </w:style>
  <w:style w:type="character" w:customStyle="1" w:styleId="WW8Num10z2">
    <w:name w:val="WW8Num10z2"/>
    <w:rsid w:val="002A3BF2"/>
    <w:rPr>
      <w:rFonts w:ascii="Wingdings" w:hAnsi="Wingdings"/>
    </w:rPr>
  </w:style>
  <w:style w:type="character" w:customStyle="1" w:styleId="WW8Num10z3">
    <w:name w:val="WW8Num10z3"/>
    <w:rsid w:val="002A3BF2"/>
    <w:rPr>
      <w:rFonts w:ascii="Symbol" w:hAnsi="Symbol"/>
    </w:rPr>
  </w:style>
  <w:style w:type="character" w:customStyle="1" w:styleId="Policepardfaut3">
    <w:name w:val="Police par défaut3"/>
    <w:rsid w:val="002A3BF2"/>
  </w:style>
  <w:style w:type="character" w:customStyle="1" w:styleId="WW-Absatz-Standardschriftart1">
    <w:name w:val="WW-Absatz-Standardschriftart1"/>
    <w:rsid w:val="002A3BF2"/>
  </w:style>
  <w:style w:type="character" w:customStyle="1" w:styleId="WW-Absatz-Standardschriftart11">
    <w:name w:val="WW-Absatz-Standardschriftart11"/>
    <w:rsid w:val="002A3BF2"/>
  </w:style>
  <w:style w:type="character" w:customStyle="1" w:styleId="WW-Absatz-Standardschriftart111">
    <w:name w:val="WW-Absatz-Standardschriftart111"/>
    <w:rsid w:val="002A3BF2"/>
  </w:style>
  <w:style w:type="character" w:customStyle="1" w:styleId="WW-Absatz-Standardschriftart1111">
    <w:name w:val="WW-Absatz-Standardschriftart1111"/>
    <w:rsid w:val="002A3BF2"/>
  </w:style>
  <w:style w:type="character" w:customStyle="1" w:styleId="WW-Absatz-Standardschriftart11111">
    <w:name w:val="WW-Absatz-Standardschriftart11111"/>
    <w:rsid w:val="002A3BF2"/>
  </w:style>
  <w:style w:type="character" w:customStyle="1" w:styleId="WW-Absatz-Standardschriftart111111">
    <w:name w:val="WW-Absatz-Standardschriftart111111"/>
    <w:rsid w:val="002A3BF2"/>
  </w:style>
  <w:style w:type="character" w:customStyle="1" w:styleId="WW8Num11z0">
    <w:name w:val="WW8Num11z0"/>
    <w:rsid w:val="002A3BF2"/>
    <w:rPr>
      <w:rFonts w:ascii="Symbol" w:hAnsi="Symbol"/>
    </w:rPr>
  </w:style>
  <w:style w:type="character" w:customStyle="1" w:styleId="WW8Num11z1">
    <w:name w:val="WW8Num11z1"/>
    <w:rsid w:val="002A3BF2"/>
    <w:rPr>
      <w:rFonts w:ascii="Courier New" w:hAnsi="Courier New"/>
    </w:rPr>
  </w:style>
  <w:style w:type="character" w:customStyle="1" w:styleId="WW8Num11z2">
    <w:name w:val="WW8Num11z2"/>
    <w:rsid w:val="002A3BF2"/>
    <w:rPr>
      <w:rFonts w:ascii="Wingdings" w:hAnsi="Wingdings"/>
    </w:rPr>
  </w:style>
  <w:style w:type="character" w:customStyle="1" w:styleId="WW8Num12z0">
    <w:name w:val="WW8Num12z0"/>
    <w:rsid w:val="002A3BF2"/>
    <w:rPr>
      <w:rFonts w:ascii="Symbol" w:hAnsi="Symbol"/>
    </w:rPr>
  </w:style>
  <w:style w:type="character" w:customStyle="1" w:styleId="WW8Num12z1">
    <w:name w:val="WW8Num12z1"/>
    <w:rsid w:val="002A3BF2"/>
    <w:rPr>
      <w:rFonts w:ascii="Wingdings 2" w:hAnsi="Wingdings 2"/>
    </w:rPr>
  </w:style>
  <w:style w:type="character" w:customStyle="1" w:styleId="WW8Num12z2">
    <w:name w:val="WW8Num12z2"/>
    <w:rsid w:val="002A3BF2"/>
    <w:rPr>
      <w:rFonts w:ascii="StarSymbol" w:eastAsia="StarSymbol"/>
    </w:rPr>
  </w:style>
  <w:style w:type="character" w:customStyle="1" w:styleId="WW8Num13z0">
    <w:name w:val="WW8Num13z0"/>
    <w:rsid w:val="002A3BF2"/>
    <w:rPr>
      <w:rFonts w:ascii="Symbol" w:hAnsi="Symbol"/>
    </w:rPr>
  </w:style>
  <w:style w:type="character" w:customStyle="1" w:styleId="WW8Num13z1">
    <w:name w:val="WW8Num13z1"/>
    <w:rsid w:val="002A3BF2"/>
    <w:rPr>
      <w:rFonts w:ascii="Courier New" w:hAnsi="Courier New"/>
    </w:rPr>
  </w:style>
  <w:style w:type="character" w:customStyle="1" w:styleId="WW8Num13z2">
    <w:name w:val="WW8Num13z2"/>
    <w:rsid w:val="002A3BF2"/>
    <w:rPr>
      <w:rFonts w:ascii="Wingdings" w:hAnsi="Wingdings"/>
    </w:rPr>
  </w:style>
  <w:style w:type="character" w:customStyle="1" w:styleId="WW8Num13z3">
    <w:name w:val="WW8Num13z3"/>
    <w:rsid w:val="002A3BF2"/>
    <w:rPr>
      <w:rFonts w:ascii="Symbol" w:hAnsi="Symbol"/>
    </w:rPr>
  </w:style>
  <w:style w:type="character" w:customStyle="1" w:styleId="WW8Num14z0">
    <w:name w:val="WW8Num14z0"/>
    <w:rsid w:val="002A3BF2"/>
    <w:rPr>
      <w:rFonts w:ascii="Wingdings" w:hAnsi="Wingdings"/>
    </w:rPr>
  </w:style>
  <w:style w:type="character" w:customStyle="1" w:styleId="WW8Num14z1">
    <w:name w:val="WW8Num14z1"/>
    <w:rsid w:val="002A3BF2"/>
    <w:rPr>
      <w:rFonts w:ascii="Courier New" w:hAnsi="Courier New"/>
    </w:rPr>
  </w:style>
  <w:style w:type="character" w:customStyle="1" w:styleId="WW8Num14z2">
    <w:name w:val="WW8Num14z2"/>
    <w:rsid w:val="002A3BF2"/>
    <w:rPr>
      <w:rFonts w:ascii="Wingdings" w:hAnsi="Wingdings"/>
    </w:rPr>
  </w:style>
  <w:style w:type="character" w:customStyle="1" w:styleId="WW8Num15z0">
    <w:name w:val="WW8Num15z0"/>
    <w:rsid w:val="002A3BF2"/>
    <w:rPr>
      <w:rFonts w:ascii="Symbol" w:hAnsi="Symbol"/>
    </w:rPr>
  </w:style>
  <w:style w:type="character" w:customStyle="1" w:styleId="WW8Num15z1">
    <w:name w:val="WW8Num15z1"/>
    <w:rsid w:val="002A3BF2"/>
    <w:rPr>
      <w:rFonts w:ascii="Courier New" w:hAnsi="Courier New"/>
    </w:rPr>
  </w:style>
  <w:style w:type="character" w:customStyle="1" w:styleId="WW8Num15z2">
    <w:name w:val="WW8Num15z2"/>
    <w:rsid w:val="002A3BF2"/>
    <w:rPr>
      <w:rFonts w:ascii="Wingdings" w:hAnsi="Wingdings"/>
    </w:rPr>
  </w:style>
  <w:style w:type="character" w:customStyle="1" w:styleId="WW8Num16z0">
    <w:name w:val="WW8Num16z0"/>
    <w:rsid w:val="002A3BF2"/>
    <w:rPr>
      <w:rFonts w:ascii="Symbol" w:hAnsi="Symbol"/>
    </w:rPr>
  </w:style>
  <w:style w:type="character" w:customStyle="1" w:styleId="WW8Num16z1">
    <w:name w:val="WW8Num16z1"/>
    <w:rsid w:val="002A3BF2"/>
    <w:rPr>
      <w:rFonts w:ascii="Courier New" w:hAnsi="Courier New"/>
    </w:rPr>
  </w:style>
  <w:style w:type="character" w:customStyle="1" w:styleId="WW8Num16z2">
    <w:name w:val="WW8Num16z2"/>
    <w:rsid w:val="002A3BF2"/>
    <w:rPr>
      <w:rFonts w:ascii="Wingdings" w:hAnsi="Wingdings"/>
    </w:rPr>
  </w:style>
  <w:style w:type="character" w:customStyle="1" w:styleId="WW8Num16z4">
    <w:name w:val="WW8Num16z4"/>
    <w:rsid w:val="002A3BF2"/>
    <w:rPr>
      <w:rFonts w:ascii="Courier New" w:hAnsi="Courier New"/>
    </w:rPr>
  </w:style>
  <w:style w:type="character" w:customStyle="1" w:styleId="WW8Num17z0">
    <w:name w:val="WW8Num17z0"/>
    <w:rsid w:val="002A3BF2"/>
    <w:rPr>
      <w:rFonts w:ascii="Courier New" w:hAnsi="Courier New"/>
    </w:rPr>
  </w:style>
  <w:style w:type="character" w:customStyle="1" w:styleId="WW8Num17z1">
    <w:name w:val="WW8Num17z1"/>
    <w:rsid w:val="002A3BF2"/>
    <w:rPr>
      <w:rFonts w:ascii="Courier New" w:hAnsi="Courier New"/>
    </w:rPr>
  </w:style>
  <w:style w:type="character" w:customStyle="1" w:styleId="WW8Num17z2">
    <w:name w:val="WW8Num17z2"/>
    <w:rsid w:val="002A3BF2"/>
    <w:rPr>
      <w:rFonts w:ascii="Wingdings" w:hAnsi="Wingdings"/>
    </w:rPr>
  </w:style>
  <w:style w:type="character" w:customStyle="1" w:styleId="Policepardfaut2">
    <w:name w:val="Police par défaut2"/>
    <w:rsid w:val="002A3BF2"/>
  </w:style>
  <w:style w:type="character" w:customStyle="1" w:styleId="WW-Absatz-Standardschriftart1111111">
    <w:name w:val="WW-Absatz-Standardschriftart1111111"/>
    <w:rsid w:val="002A3BF2"/>
  </w:style>
  <w:style w:type="character" w:customStyle="1" w:styleId="WW8Num1z0">
    <w:name w:val="WW8Num1z0"/>
    <w:rsid w:val="002A3BF2"/>
  </w:style>
  <w:style w:type="character" w:customStyle="1" w:styleId="WW8Num12z3">
    <w:name w:val="WW8Num12z3"/>
    <w:rsid w:val="002A3BF2"/>
    <w:rPr>
      <w:rFonts w:ascii="Wingdings" w:hAnsi="Wingdings"/>
    </w:rPr>
  </w:style>
  <w:style w:type="character" w:customStyle="1" w:styleId="WW8Num14z3">
    <w:name w:val="WW8Num14z3"/>
    <w:rsid w:val="002A3BF2"/>
    <w:rPr>
      <w:rFonts w:ascii="Symbol" w:hAnsi="Symbol"/>
    </w:rPr>
  </w:style>
  <w:style w:type="character" w:customStyle="1" w:styleId="WW8Num17z3">
    <w:name w:val="WW8Num17z3"/>
    <w:rsid w:val="002A3BF2"/>
    <w:rPr>
      <w:rFonts w:ascii="Symbol" w:hAnsi="Symbol"/>
    </w:rPr>
  </w:style>
  <w:style w:type="character" w:customStyle="1" w:styleId="WW8Num18z0">
    <w:name w:val="WW8Num18z0"/>
    <w:rsid w:val="002A3BF2"/>
    <w:rPr>
      <w:rFonts w:ascii="Wingdings" w:hAnsi="Wingdings"/>
    </w:rPr>
  </w:style>
  <w:style w:type="character" w:customStyle="1" w:styleId="WW8Num18z1">
    <w:name w:val="WW8Num18z1"/>
    <w:rsid w:val="002A3BF2"/>
    <w:rPr>
      <w:rFonts w:ascii="Courier New" w:hAnsi="Courier New"/>
    </w:rPr>
  </w:style>
  <w:style w:type="character" w:customStyle="1" w:styleId="WW8Num18z3">
    <w:name w:val="WW8Num18z3"/>
    <w:rsid w:val="002A3BF2"/>
    <w:rPr>
      <w:rFonts w:ascii="Symbol" w:hAnsi="Symbol"/>
    </w:rPr>
  </w:style>
  <w:style w:type="character" w:customStyle="1" w:styleId="WW8Num19z0">
    <w:name w:val="WW8Num19z0"/>
    <w:rsid w:val="002A3BF2"/>
  </w:style>
  <w:style w:type="character" w:customStyle="1" w:styleId="WW8Num19z2">
    <w:name w:val="WW8Num19z2"/>
    <w:rsid w:val="002A3BF2"/>
    <w:rPr>
      <w:rFonts w:ascii="Wingdings" w:hAnsi="Wingdings"/>
    </w:rPr>
  </w:style>
  <w:style w:type="character" w:customStyle="1" w:styleId="WW8Num19z3">
    <w:name w:val="WW8Num19z3"/>
    <w:rsid w:val="002A3BF2"/>
    <w:rPr>
      <w:rFonts w:ascii="Symbol" w:hAnsi="Symbol"/>
    </w:rPr>
  </w:style>
  <w:style w:type="character" w:customStyle="1" w:styleId="WW8Num19z4">
    <w:name w:val="WW8Num19z4"/>
    <w:rsid w:val="002A3BF2"/>
    <w:rPr>
      <w:rFonts w:ascii="Courier New" w:hAnsi="Courier New"/>
    </w:rPr>
  </w:style>
  <w:style w:type="character" w:customStyle="1" w:styleId="WW8Num20z0">
    <w:name w:val="WW8Num20z0"/>
    <w:rsid w:val="002A3BF2"/>
    <w:rPr>
      <w:rFonts w:ascii="Wingdings" w:hAnsi="Wingdings"/>
      <w:b/>
      <w:sz w:val="24"/>
    </w:rPr>
  </w:style>
  <w:style w:type="character" w:customStyle="1" w:styleId="WW8Num20z1">
    <w:name w:val="WW8Num20z1"/>
    <w:rsid w:val="002A3BF2"/>
    <w:rPr>
      <w:rFonts w:ascii="Courier New" w:hAnsi="Courier New"/>
    </w:rPr>
  </w:style>
  <w:style w:type="character" w:customStyle="1" w:styleId="WW8Num20z2">
    <w:name w:val="WW8Num20z2"/>
    <w:rsid w:val="002A3BF2"/>
    <w:rPr>
      <w:rFonts w:ascii="Wingdings" w:hAnsi="Wingdings"/>
    </w:rPr>
  </w:style>
  <w:style w:type="character" w:customStyle="1" w:styleId="WW8Num20z3">
    <w:name w:val="WW8Num20z3"/>
    <w:rsid w:val="002A3BF2"/>
    <w:rPr>
      <w:rFonts w:ascii="Symbol" w:hAnsi="Symbol"/>
    </w:rPr>
  </w:style>
  <w:style w:type="character" w:customStyle="1" w:styleId="WW8Num21z0">
    <w:name w:val="WW8Num21z0"/>
    <w:rsid w:val="002A3BF2"/>
    <w:rPr>
      <w:rFonts w:ascii="Symbol" w:hAnsi="Symbol"/>
    </w:rPr>
  </w:style>
  <w:style w:type="character" w:customStyle="1" w:styleId="WW8Num21z1">
    <w:name w:val="WW8Num21z1"/>
    <w:rsid w:val="002A3BF2"/>
    <w:rPr>
      <w:rFonts w:ascii="Courier New" w:hAnsi="Courier New"/>
    </w:rPr>
  </w:style>
  <w:style w:type="character" w:customStyle="1" w:styleId="WW8Num21z2">
    <w:name w:val="WW8Num21z2"/>
    <w:rsid w:val="002A3BF2"/>
    <w:rPr>
      <w:rFonts w:ascii="Wingdings" w:hAnsi="Wingdings"/>
    </w:rPr>
  </w:style>
  <w:style w:type="character" w:customStyle="1" w:styleId="WW8Num22z0">
    <w:name w:val="WW8Num22z0"/>
    <w:rsid w:val="002A3BF2"/>
    <w:rPr>
      <w:rFonts w:ascii="Courier New" w:hAnsi="Courier New"/>
    </w:rPr>
  </w:style>
  <w:style w:type="character" w:customStyle="1" w:styleId="WW8Num22z2">
    <w:name w:val="WW8Num22z2"/>
    <w:rsid w:val="002A3BF2"/>
    <w:rPr>
      <w:rFonts w:ascii="Wingdings" w:hAnsi="Wingdings"/>
    </w:rPr>
  </w:style>
  <w:style w:type="character" w:customStyle="1" w:styleId="WW8Num22z3">
    <w:name w:val="WW8Num22z3"/>
    <w:rsid w:val="002A3BF2"/>
    <w:rPr>
      <w:rFonts w:ascii="Symbol" w:hAnsi="Symbol"/>
    </w:rPr>
  </w:style>
  <w:style w:type="character" w:customStyle="1" w:styleId="WW8Num23z0">
    <w:name w:val="WW8Num23z0"/>
    <w:rsid w:val="002A3BF2"/>
    <w:rPr>
      <w:rFonts w:ascii="Calibri" w:hAnsi="Calibri"/>
    </w:rPr>
  </w:style>
  <w:style w:type="character" w:customStyle="1" w:styleId="WW8Num23z1">
    <w:name w:val="WW8Num23z1"/>
    <w:rsid w:val="002A3BF2"/>
    <w:rPr>
      <w:rFonts w:ascii="Courier New" w:hAnsi="Courier New"/>
    </w:rPr>
  </w:style>
  <w:style w:type="character" w:customStyle="1" w:styleId="WW8Num23z2">
    <w:name w:val="WW8Num23z2"/>
    <w:rsid w:val="002A3BF2"/>
    <w:rPr>
      <w:rFonts w:ascii="Wingdings" w:hAnsi="Wingdings"/>
    </w:rPr>
  </w:style>
  <w:style w:type="character" w:customStyle="1" w:styleId="WW8Num23z3">
    <w:name w:val="WW8Num23z3"/>
    <w:rsid w:val="002A3BF2"/>
    <w:rPr>
      <w:rFonts w:ascii="Symbol" w:hAnsi="Symbol"/>
    </w:rPr>
  </w:style>
  <w:style w:type="character" w:customStyle="1" w:styleId="WW8Num24z0">
    <w:name w:val="WW8Num24z0"/>
    <w:rsid w:val="002A3BF2"/>
    <w:rPr>
      <w:rFonts w:ascii="Calibri" w:hAnsi="Calibri"/>
    </w:rPr>
  </w:style>
  <w:style w:type="character" w:customStyle="1" w:styleId="WW8Num24z1">
    <w:name w:val="WW8Num24z1"/>
    <w:rsid w:val="002A3BF2"/>
    <w:rPr>
      <w:rFonts w:ascii="Courier New" w:hAnsi="Courier New"/>
    </w:rPr>
  </w:style>
  <w:style w:type="character" w:customStyle="1" w:styleId="WW8Num24z2">
    <w:name w:val="WW8Num24z2"/>
    <w:rsid w:val="002A3BF2"/>
    <w:rPr>
      <w:rFonts w:ascii="Wingdings" w:hAnsi="Wingdings"/>
    </w:rPr>
  </w:style>
  <w:style w:type="character" w:customStyle="1" w:styleId="WW8Num24z3">
    <w:name w:val="WW8Num24z3"/>
    <w:rsid w:val="002A3BF2"/>
    <w:rPr>
      <w:rFonts w:ascii="Symbol" w:hAnsi="Symbol"/>
    </w:rPr>
  </w:style>
  <w:style w:type="character" w:customStyle="1" w:styleId="WW8Num25z0">
    <w:name w:val="WW8Num25z0"/>
    <w:rsid w:val="002A3BF2"/>
    <w:rPr>
      <w:rFonts w:ascii="Wingdings" w:hAnsi="Wingdings"/>
    </w:rPr>
  </w:style>
  <w:style w:type="character" w:customStyle="1" w:styleId="WW8Num25z1">
    <w:name w:val="WW8Num25z1"/>
    <w:rsid w:val="002A3BF2"/>
    <w:rPr>
      <w:rFonts w:ascii="Courier New" w:hAnsi="Courier New"/>
    </w:rPr>
  </w:style>
  <w:style w:type="character" w:customStyle="1" w:styleId="WW8Num25z3">
    <w:name w:val="WW8Num25z3"/>
    <w:rsid w:val="002A3BF2"/>
    <w:rPr>
      <w:rFonts w:ascii="Symbol" w:hAnsi="Symbol"/>
    </w:rPr>
  </w:style>
  <w:style w:type="character" w:customStyle="1" w:styleId="WW8Num26z0">
    <w:name w:val="WW8Num26z0"/>
    <w:rsid w:val="002A3BF2"/>
    <w:rPr>
      <w:rFonts w:ascii="Wingdings" w:hAnsi="Wingdings"/>
    </w:rPr>
  </w:style>
  <w:style w:type="character" w:customStyle="1" w:styleId="WW8Num26z1">
    <w:name w:val="WW8Num26z1"/>
    <w:rsid w:val="002A3BF2"/>
    <w:rPr>
      <w:rFonts w:ascii="Courier New" w:hAnsi="Courier New"/>
    </w:rPr>
  </w:style>
  <w:style w:type="character" w:customStyle="1" w:styleId="WW8Num26z3">
    <w:name w:val="WW8Num26z3"/>
    <w:rsid w:val="002A3BF2"/>
    <w:rPr>
      <w:rFonts w:ascii="Symbol" w:hAnsi="Symbol"/>
    </w:rPr>
  </w:style>
  <w:style w:type="character" w:customStyle="1" w:styleId="WW8Num29z0">
    <w:name w:val="WW8Num29z0"/>
    <w:rsid w:val="002A3BF2"/>
    <w:rPr>
      <w:rFonts w:ascii="Calibri" w:hAnsi="Calibri"/>
    </w:rPr>
  </w:style>
  <w:style w:type="character" w:customStyle="1" w:styleId="WW8Num29z1">
    <w:name w:val="WW8Num29z1"/>
    <w:rsid w:val="002A3BF2"/>
    <w:rPr>
      <w:rFonts w:ascii="Courier New" w:hAnsi="Courier New"/>
    </w:rPr>
  </w:style>
  <w:style w:type="character" w:customStyle="1" w:styleId="WW8Num29z2">
    <w:name w:val="WW8Num29z2"/>
    <w:rsid w:val="002A3BF2"/>
    <w:rPr>
      <w:rFonts w:ascii="Wingdings" w:hAnsi="Wingdings"/>
    </w:rPr>
  </w:style>
  <w:style w:type="character" w:customStyle="1" w:styleId="WW8Num29z3">
    <w:name w:val="WW8Num29z3"/>
    <w:rsid w:val="002A3BF2"/>
    <w:rPr>
      <w:rFonts w:ascii="Symbol" w:hAnsi="Symbol"/>
    </w:rPr>
  </w:style>
  <w:style w:type="character" w:customStyle="1" w:styleId="Policepardfaut1">
    <w:name w:val="Police par défaut1"/>
    <w:rsid w:val="002A3BF2"/>
  </w:style>
  <w:style w:type="character" w:styleId="Numrodepage">
    <w:name w:val="page number"/>
    <w:basedOn w:val="Policepardfaut"/>
    <w:rsid w:val="002A3BF2"/>
  </w:style>
  <w:style w:type="character" w:customStyle="1" w:styleId="syntaxe">
    <w:name w:val="syntaxe"/>
    <w:rsid w:val="002A3BF2"/>
    <w:rPr>
      <w:rFonts w:ascii="Courier New" w:hAnsi="Courier New"/>
      <w:sz w:val="20"/>
    </w:rPr>
  </w:style>
  <w:style w:type="character" w:customStyle="1" w:styleId="commande">
    <w:name w:val="commande"/>
    <w:rsid w:val="002A3BF2"/>
    <w:rPr>
      <w:rFonts w:ascii="Arial Narrow" w:hAnsi="Arial Narrow"/>
      <w:b/>
      <w:sz w:val="20"/>
    </w:rPr>
  </w:style>
  <w:style w:type="character" w:styleId="Lienhypertexte">
    <w:name w:val="Hyperlink"/>
    <w:basedOn w:val="Policepardfaut"/>
    <w:rsid w:val="002A3BF2"/>
    <w:rPr>
      <w:rFonts w:ascii="Arial" w:hAnsi="Arial"/>
      <w:color w:val="0000FF"/>
      <w:sz w:val="20"/>
      <w:u w:val="single"/>
    </w:rPr>
  </w:style>
  <w:style w:type="character" w:styleId="Lienhypertextesuivivisit">
    <w:name w:val="FollowedHyperlink"/>
    <w:basedOn w:val="Policepardfaut"/>
    <w:rsid w:val="002A3BF2"/>
    <w:rPr>
      <w:color w:val="800080"/>
      <w:u w:val="single"/>
    </w:rPr>
  </w:style>
  <w:style w:type="character" w:customStyle="1" w:styleId="Titre1Car">
    <w:name w:val="Titre 1 Car"/>
    <w:rsid w:val="002A3BF2"/>
    <w:rPr>
      <w:rFonts w:ascii="Arial" w:hAnsi="Arial"/>
      <w:b/>
      <w:color w:val="7D9BFF"/>
      <w:sz w:val="28"/>
      <w:lang w:val="fr-FR" w:eastAsia="ar-SA" w:bidi="ar-SA"/>
    </w:rPr>
  </w:style>
  <w:style w:type="character" w:customStyle="1" w:styleId="Marquedecommentaire1">
    <w:name w:val="Marque de commentaire1"/>
    <w:rsid w:val="002A3BF2"/>
    <w:rPr>
      <w:sz w:val="16"/>
    </w:rPr>
  </w:style>
  <w:style w:type="character" w:customStyle="1" w:styleId="Titre2Car">
    <w:name w:val="Titre 2 Car"/>
    <w:rsid w:val="002A3BF2"/>
    <w:rPr>
      <w:rFonts w:ascii="Arial" w:hAnsi="Arial"/>
      <w:b/>
      <w:color w:val="B02200"/>
      <w:sz w:val="36"/>
    </w:rPr>
  </w:style>
  <w:style w:type="character" w:customStyle="1" w:styleId="NotedebasdepageCar">
    <w:name w:val="Note de bas de page Car"/>
    <w:rsid w:val="002A3BF2"/>
    <w:rPr>
      <w:rFonts w:ascii="Arial" w:hAnsi="Arial"/>
      <w:color w:val="000080"/>
    </w:rPr>
  </w:style>
  <w:style w:type="character" w:customStyle="1" w:styleId="Caractresdenotedebasdepage">
    <w:name w:val="Caractères de note de bas de page"/>
    <w:rsid w:val="002A3BF2"/>
    <w:rPr>
      <w:vertAlign w:val="superscript"/>
    </w:rPr>
  </w:style>
  <w:style w:type="character" w:customStyle="1" w:styleId="Appelnotedebasdep1">
    <w:name w:val="Appel note de bas de p.1"/>
    <w:rsid w:val="002A3BF2"/>
    <w:rPr>
      <w:vertAlign w:val="superscript"/>
    </w:rPr>
  </w:style>
  <w:style w:type="character" w:customStyle="1" w:styleId="Caractresdenotedefin">
    <w:name w:val="Caractères de note de fin"/>
    <w:rsid w:val="002A3BF2"/>
    <w:rPr>
      <w:vertAlign w:val="superscript"/>
    </w:rPr>
  </w:style>
  <w:style w:type="character" w:customStyle="1" w:styleId="WW-Caractresdenotedefin">
    <w:name w:val="WW-Caractères de note de fin"/>
    <w:rsid w:val="002A3BF2"/>
  </w:style>
  <w:style w:type="character" w:styleId="Appeldenotedefin">
    <w:name w:val="endnote reference"/>
    <w:basedOn w:val="Policepardfaut"/>
    <w:semiHidden/>
    <w:rsid w:val="002A3BF2"/>
    <w:rPr>
      <w:vertAlign w:val="superscript"/>
    </w:rPr>
  </w:style>
  <w:style w:type="character" w:customStyle="1" w:styleId="Marquedecommentaire2">
    <w:name w:val="Marque de commentaire2"/>
    <w:rsid w:val="002A3BF2"/>
    <w:rPr>
      <w:sz w:val="16"/>
    </w:rPr>
  </w:style>
  <w:style w:type="character" w:customStyle="1" w:styleId="Appelnotedebasdep2">
    <w:name w:val="Appel note de bas de p.2"/>
    <w:rsid w:val="002A3BF2"/>
    <w:rPr>
      <w:vertAlign w:val="superscript"/>
    </w:rPr>
  </w:style>
  <w:style w:type="character" w:customStyle="1" w:styleId="Caractresdenumrotation">
    <w:name w:val="Caractères de numérotation"/>
    <w:rsid w:val="002A3BF2"/>
  </w:style>
  <w:style w:type="character" w:customStyle="1" w:styleId="Puces">
    <w:name w:val="Puces"/>
    <w:rsid w:val="002A3BF2"/>
    <w:rPr>
      <w:rFonts w:ascii="OpenSymbol" w:eastAsia="Times New Roman" w:hAnsi="OpenSymbol"/>
    </w:rPr>
  </w:style>
  <w:style w:type="character" w:customStyle="1" w:styleId="Marquedecommentaire3">
    <w:name w:val="Marque de commentaire3"/>
    <w:rsid w:val="002A3BF2"/>
    <w:rPr>
      <w:sz w:val="16"/>
    </w:rPr>
  </w:style>
  <w:style w:type="character" w:customStyle="1" w:styleId="Appelnotedebasdep3">
    <w:name w:val="Appel note de bas de p.3"/>
    <w:rsid w:val="002A3BF2"/>
    <w:rPr>
      <w:vertAlign w:val="superscript"/>
    </w:rPr>
  </w:style>
  <w:style w:type="character" w:customStyle="1" w:styleId="Marquedecommentaire4">
    <w:name w:val="Marque de commentaire4"/>
    <w:rsid w:val="002A3BF2"/>
    <w:rPr>
      <w:sz w:val="16"/>
    </w:rPr>
  </w:style>
  <w:style w:type="character" w:styleId="Appelnotedebasdep">
    <w:name w:val="footnote reference"/>
    <w:basedOn w:val="Policepardfaut"/>
    <w:semiHidden/>
    <w:rsid w:val="002A3BF2"/>
    <w:rPr>
      <w:vertAlign w:val="superscript"/>
    </w:rPr>
  </w:style>
  <w:style w:type="paragraph" w:customStyle="1" w:styleId="Titre40">
    <w:name w:val="Titre4"/>
    <w:basedOn w:val="Normal"/>
    <w:next w:val="Corpsdetexte"/>
    <w:rsid w:val="002A3BF2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Corpsdetexte">
    <w:name w:val="Body Text"/>
    <w:basedOn w:val="Normal"/>
    <w:rsid w:val="002A3BF2"/>
    <w:pPr>
      <w:spacing w:after="120"/>
    </w:pPr>
  </w:style>
  <w:style w:type="paragraph" w:styleId="Liste">
    <w:name w:val="List"/>
    <w:basedOn w:val="Corpsdetexte"/>
    <w:rsid w:val="002A3BF2"/>
    <w:rPr>
      <w:rFonts w:cs="Mangal"/>
    </w:rPr>
  </w:style>
  <w:style w:type="paragraph" w:customStyle="1" w:styleId="Lgende4">
    <w:name w:val="Légende4"/>
    <w:basedOn w:val="Normal"/>
    <w:rsid w:val="002A3BF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2A3BF2"/>
    <w:pPr>
      <w:suppressLineNumbers/>
    </w:pPr>
    <w:rPr>
      <w:rFonts w:cs="Mangal"/>
    </w:rPr>
  </w:style>
  <w:style w:type="paragraph" w:customStyle="1" w:styleId="Titre30">
    <w:name w:val="Titre3"/>
    <w:basedOn w:val="Normal"/>
    <w:next w:val="Sous-titre"/>
    <w:rsid w:val="002A3BF2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240" w:after="60"/>
      <w:jc w:val="center"/>
    </w:pPr>
    <w:rPr>
      <w:b/>
      <w:bCs/>
      <w:kern w:val="1"/>
      <w:sz w:val="32"/>
      <w:szCs w:val="32"/>
    </w:rPr>
  </w:style>
  <w:style w:type="paragraph" w:customStyle="1" w:styleId="Lgende3">
    <w:name w:val="Légende3"/>
    <w:basedOn w:val="Normal"/>
    <w:rsid w:val="002A3B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itre20">
    <w:name w:val="Titre2"/>
    <w:basedOn w:val="Normal"/>
    <w:next w:val="Corpsdetexte"/>
    <w:rsid w:val="002A3BF2"/>
    <w:pPr>
      <w:keepNext/>
      <w:spacing w:before="240" w:after="120"/>
    </w:pPr>
    <w:rPr>
      <w:rFonts w:eastAsia="SimSun" w:cs="Mangal"/>
      <w:sz w:val="28"/>
      <w:szCs w:val="28"/>
    </w:rPr>
  </w:style>
  <w:style w:type="paragraph" w:customStyle="1" w:styleId="Lgende2">
    <w:name w:val="Légende2"/>
    <w:basedOn w:val="Normal"/>
    <w:rsid w:val="002A3BF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itre10">
    <w:name w:val="Titre1"/>
    <w:basedOn w:val="Normal"/>
    <w:next w:val="Corpsdetexte"/>
    <w:rsid w:val="002A3BF2"/>
    <w:pPr>
      <w:keepNext/>
      <w:spacing w:before="240" w:after="120"/>
    </w:pPr>
    <w:rPr>
      <w:rFonts w:eastAsia="SimSun" w:cs="Mangal"/>
      <w:sz w:val="28"/>
      <w:szCs w:val="28"/>
    </w:rPr>
  </w:style>
  <w:style w:type="paragraph" w:customStyle="1" w:styleId="Lgende1">
    <w:name w:val="Légende1"/>
    <w:basedOn w:val="Normal"/>
    <w:next w:val="Normal"/>
    <w:rsid w:val="002A3BF2"/>
    <w:pPr>
      <w:spacing w:before="120" w:after="120"/>
      <w:jc w:val="center"/>
    </w:pPr>
    <w:rPr>
      <w:b/>
      <w:bCs/>
    </w:rPr>
  </w:style>
  <w:style w:type="paragraph" w:styleId="Sous-titre">
    <w:name w:val="Subtitle"/>
    <w:basedOn w:val="Titre10"/>
    <w:next w:val="Corpsdetexte"/>
    <w:qFormat/>
    <w:rsid w:val="002A3BF2"/>
    <w:pPr>
      <w:jc w:val="center"/>
    </w:pPr>
    <w:rPr>
      <w:i/>
      <w:iCs/>
    </w:rPr>
  </w:style>
  <w:style w:type="paragraph" w:styleId="En-tte">
    <w:name w:val="header"/>
    <w:basedOn w:val="Normal"/>
    <w:link w:val="En-tteCar"/>
    <w:uiPriority w:val="99"/>
    <w:rsid w:val="002A3BF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A3BF2"/>
    <w:pPr>
      <w:tabs>
        <w:tab w:val="center" w:pos="4536"/>
        <w:tab w:val="right" w:pos="9072"/>
      </w:tabs>
    </w:pPr>
  </w:style>
  <w:style w:type="paragraph" w:customStyle="1" w:styleId="programlisting">
    <w:name w:val="programlisting"/>
    <w:basedOn w:val="Normal"/>
    <w:rsid w:val="002A3BF2"/>
    <w:pPr>
      <w:spacing w:line="360" w:lineRule="auto"/>
      <w:ind w:left="454"/>
    </w:pPr>
    <w:rPr>
      <w:rFonts w:ascii="Courier New" w:hAnsi="Courier New" w:cs="Times New Roman"/>
      <w:szCs w:val="24"/>
    </w:rPr>
  </w:style>
  <w:style w:type="paragraph" w:customStyle="1" w:styleId="Important">
    <w:name w:val="Important"/>
    <w:basedOn w:val="Normal"/>
    <w:rsid w:val="002A3BF2"/>
    <w:rPr>
      <w:u w:val="single"/>
    </w:rPr>
  </w:style>
  <w:style w:type="paragraph" w:customStyle="1" w:styleId="Listepuces21">
    <w:name w:val="Liste à puces 21"/>
    <w:basedOn w:val="Normal"/>
    <w:rsid w:val="002A3BF2"/>
    <w:pPr>
      <w:numPr>
        <w:numId w:val="4"/>
      </w:numPr>
    </w:pPr>
  </w:style>
  <w:style w:type="paragraph" w:customStyle="1" w:styleId="Listepuces1">
    <w:name w:val="Liste à puces1"/>
    <w:basedOn w:val="Normal"/>
    <w:rsid w:val="002A3BF2"/>
    <w:pPr>
      <w:numPr>
        <w:numId w:val="6"/>
      </w:numPr>
      <w:ind w:left="357" w:hanging="357"/>
    </w:pPr>
  </w:style>
  <w:style w:type="paragraph" w:customStyle="1" w:styleId="Listenumros1">
    <w:name w:val="Liste à numéros1"/>
    <w:basedOn w:val="Listepuces1"/>
    <w:rsid w:val="002A3BF2"/>
    <w:pPr>
      <w:numPr>
        <w:numId w:val="5"/>
      </w:numPr>
    </w:pPr>
  </w:style>
  <w:style w:type="paragraph" w:styleId="NormalWeb">
    <w:name w:val="Normal (Web)"/>
    <w:basedOn w:val="Normal"/>
    <w:rsid w:val="002A3BF2"/>
    <w:pPr>
      <w:spacing w:line="360" w:lineRule="auto"/>
    </w:pPr>
  </w:style>
  <w:style w:type="paragraph" w:styleId="Textedebulles">
    <w:name w:val="Balloon Text"/>
    <w:basedOn w:val="Normal"/>
    <w:semiHidden/>
    <w:rsid w:val="002A3BF2"/>
    <w:rPr>
      <w:rFonts w:ascii="Tahoma" w:hAnsi="Tahoma" w:cs="Tahoma"/>
      <w:sz w:val="16"/>
      <w:szCs w:val="16"/>
    </w:rPr>
  </w:style>
  <w:style w:type="paragraph" w:customStyle="1" w:styleId="Commentaire1">
    <w:name w:val="Commentaire1"/>
    <w:basedOn w:val="Normal"/>
    <w:rsid w:val="002A3BF2"/>
  </w:style>
  <w:style w:type="paragraph" w:styleId="Commentaire">
    <w:name w:val="annotation text"/>
    <w:basedOn w:val="Normal"/>
    <w:link w:val="CommentaireCar"/>
    <w:semiHidden/>
    <w:rsid w:val="00E200AF"/>
  </w:style>
  <w:style w:type="paragraph" w:styleId="Objetducommentaire">
    <w:name w:val="annotation subject"/>
    <w:basedOn w:val="Commentaire1"/>
    <w:next w:val="Commentaire1"/>
    <w:semiHidden/>
    <w:rsid w:val="002A3BF2"/>
    <w:rPr>
      <w:b/>
      <w:bCs/>
    </w:rPr>
  </w:style>
  <w:style w:type="paragraph" w:styleId="TM2">
    <w:name w:val="toc 2"/>
    <w:basedOn w:val="Normal"/>
    <w:next w:val="Normal"/>
    <w:autoRedefine/>
    <w:uiPriority w:val="39"/>
    <w:rsid w:val="002A3BF2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2A3BF2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2A3BF2"/>
    <w:pPr>
      <w:ind w:left="600"/>
    </w:pPr>
  </w:style>
  <w:style w:type="paragraph" w:styleId="TM1">
    <w:name w:val="toc 1"/>
    <w:basedOn w:val="Normal"/>
    <w:next w:val="Normal"/>
    <w:autoRedefine/>
    <w:semiHidden/>
    <w:rsid w:val="002A3BF2"/>
  </w:style>
  <w:style w:type="paragraph" w:styleId="Notedebasdepage">
    <w:name w:val="footnote text"/>
    <w:basedOn w:val="Normal"/>
    <w:semiHidden/>
    <w:rsid w:val="002A3BF2"/>
    <w:rPr>
      <w:rFonts w:cs="Times New Roman"/>
    </w:rPr>
  </w:style>
  <w:style w:type="paragraph" w:customStyle="1" w:styleId="Contenudetableau">
    <w:name w:val="Contenu de tableau"/>
    <w:basedOn w:val="Normal"/>
    <w:rsid w:val="002A3BF2"/>
    <w:pPr>
      <w:suppressLineNumbers/>
    </w:pPr>
  </w:style>
  <w:style w:type="paragraph" w:customStyle="1" w:styleId="Titredetableau">
    <w:name w:val="Titre de tableau"/>
    <w:basedOn w:val="Contenudetableau"/>
    <w:rsid w:val="002A3BF2"/>
    <w:pPr>
      <w:jc w:val="center"/>
    </w:pPr>
    <w:rPr>
      <w:b/>
      <w:bCs/>
    </w:rPr>
  </w:style>
  <w:style w:type="paragraph" w:styleId="TM5">
    <w:name w:val="toc 5"/>
    <w:basedOn w:val="Index"/>
    <w:autoRedefine/>
    <w:uiPriority w:val="39"/>
    <w:rsid w:val="00BD1B1F"/>
    <w:pPr>
      <w:tabs>
        <w:tab w:val="right" w:leader="dot" w:pos="9072"/>
      </w:tabs>
      <w:ind w:left="1132"/>
    </w:pPr>
  </w:style>
  <w:style w:type="paragraph" w:styleId="TM6">
    <w:name w:val="toc 6"/>
    <w:basedOn w:val="Index"/>
    <w:autoRedefine/>
    <w:semiHidden/>
    <w:rsid w:val="002A3BF2"/>
    <w:pPr>
      <w:tabs>
        <w:tab w:val="right" w:leader="dot" w:pos="8223"/>
      </w:tabs>
      <w:ind w:left="1415"/>
    </w:pPr>
  </w:style>
  <w:style w:type="paragraph" w:styleId="TM7">
    <w:name w:val="toc 7"/>
    <w:basedOn w:val="Index"/>
    <w:autoRedefine/>
    <w:semiHidden/>
    <w:rsid w:val="002A3BF2"/>
    <w:pPr>
      <w:tabs>
        <w:tab w:val="right" w:leader="dot" w:pos="7940"/>
      </w:tabs>
      <w:ind w:left="1698"/>
    </w:pPr>
  </w:style>
  <w:style w:type="paragraph" w:styleId="TM8">
    <w:name w:val="toc 8"/>
    <w:basedOn w:val="Index"/>
    <w:autoRedefine/>
    <w:semiHidden/>
    <w:rsid w:val="002A3BF2"/>
    <w:pPr>
      <w:tabs>
        <w:tab w:val="right" w:leader="dot" w:pos="7657"/>
      </w:tabs>
      <w:ind w:left="1981"/>
    </w:pPr>
  </w:style>
  <w:style w:type="paragraph" w:styleId="TM9">
    <w:name w:val="toc 9"/>
    <w:basedOn w:val="Index"/>
    <w:autoRedefine/>
    <w:semiHidden/>
    <w:rsid w:val="002A3BF2"/>
    <w:pPr>
      <w:tabs>
        <w:tab w:val="right" w:leader="dot" w:pos="7374"/>
      </w:tabs>
      <w:ind w:left="2264"/>
    </w:pPr>
  </w:style>
  <w:style w:type="paragraph" w:customStyle="1" w:styleId="Tabledesmatiresniveau10">
    <w:name w:val="Table des matières niveau 10"/>
    <w:basedOn w:val="Index"/>
    <w:rsid w:val="002A3BF2"/>
    <w:pPr>
      <w:tabs>
        <w:tab w:val="right" w:leader="dot" w:pos="7091"/>
      </w:tabs>
      <w:ind w:left="2547"/>
    </w:pPr>
  </w:style>
  <w:style w:type="paragraph" w:customStyle="1" w:styleId="Commentaire2">
    <w:name w:val="Commentaire2"/>
    <w:basedOn w:val="Normal"/>
    <w:rsid w:val="002A3BF2"/>
  </w:style>
  <w:style w:type="paragraph" w:customStyle="1" w:styleId="Commentaire3">
    <w:name w:val="Commentaire3"/>
    <w:basedOn w:val="Normal"/>
    <w:rsid w:val="002A3BF2"/>
  </w:style>
  <w:style w:type="paragraph" w:customStyle="1" w:styleId="Commentaire4">
    <w:name w:val="Commentaire4"/>
    <w:basedOn w:val="Normal"/>
    <w:rsid w:val="002A3BF2"/>
  </w:style>
  <w:style w:type="character" w:styleId="Marquedecommentaire">
    <w:name w:val="annotation reference"/>
    <w:basedOn w:val="Policepardfaut"/>
    <w:semiHidden/>
    <w:rsid w:val="00E200AF"/>
    <w:rPr>
      <w:rFonts w:cs="Times New Roman"/>
      <w:sz w:val="16"/>
      <w:szCs w:val="16"/>
    </w:rPr>
  </w:style>
  <w:style w:type="character" w:customStyle="1" w:styleId="CommentaireCar">
    <w:name w:val="Commentaire Car"/>
    <w:basedOn w:val="Policepardfaut"/>
    <w:link w:val="Commentaire"/>
    <w:locked/>
    <w:rsid w:val="00E200AF"/>
    <w:rPr>
      <w:rFonts w:ascii="Arial" w:hAnsi="Arial" w:cs="Arial"/>
      <w:color w:val="000080"/>
      <w:lang w:eastAsia="ar-SA" w:bidi="ar-SA"/>
    </w:rPr>
  </w:style>
  <w:style w:type="character" w:customStyle="1" w:styleId="En-tteCar">
    <w:name w:val="En-tête Car"/>
    <w:basedOn w:val="Policepardfaut"/>
    <w:link w:val="En-tte"/>
    <w:uiPriority w:val="99"/>
    <w:rsid w:val="00783B73"/>
    <w:rPr>
      <w:rFonts w:ascii="Arial" w:hAnsi="Arial" w:cs="Arial"/>
      <w:color w:val="00008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Limayrac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cp:lastModifiedBy>CALDERAN</cp:lastModifiedBy>
  <cp:revision>2</cp:revision>
  <cp:lastPrinted>2011-10-13T08:36:00Z</cp:lastPrinted>
  <dcterms:created xsi:type="dcterms:W3CDTF">2022-10-18T13:02:00Z</dcterms:created>
  <dcterms:modified xsi:type="dcterms:W3CDTF">2022-10-18T13:02:00Z</dcterms:modified>
</cp:coreProperties>
</file>